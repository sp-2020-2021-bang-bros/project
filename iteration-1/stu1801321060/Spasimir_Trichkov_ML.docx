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4AD4" w14:textId="77777777" w:rsidR="00681111" w:rsidRDefault="003B49EA" w:rsidP="003B49EA">
      <w:pPr>
        <w:jc w:val="center"/>
        <w:rPr>
          <w:sz w:val="60"/>
          <w:szCs w:val="60"/>
          <w:lang w:val="bg-BG"/>
        </w:rPr>
      </w:pPr>
      <w:r w:rsidRPr="0042644B">
        <w:rPr>
          <w:sz w:val="60"/>
          <w:szCs w:val="60"/>
          <w:lang w:val="bg-BG"/>
        </w:rPr>
        <w:t>Мотивационно Писмо</w:t>
      </w:r>
    </w:p>
    <w:p w14:paraId="153E1B31" w14:textId="5C37F268" w:rsidR="00A9204E" w:rsidRPr="0042644B" w:rsidRDefault="00681111" w:rsidP="003B49EA">
      <w:pPr>
        <w:jc w:val="center"/>
        <w:rPr>
          <w:sz w:val="60"/>
          <w:szCs w:val="60"/>
          <w:lang w:val="bg-BG"/>
        </w:rPr>
      </w:pPr>
      <w:r>
        <w:rPr>
          <w:sz w:val="36"/>
          <w:szCs w:val="36"/>
          <w:lang w:val="bg-BG"/>
        </w:rPr>
        <w:t xml:space="preserve">Спасимир Тричков – </w:t>
      </w:r>
      <w:r>
        <w:rPr>
          <w:sz w:val="36"/>
          <w:szCs w:val="36"/>
        </w:rPr>
        <w:t>The Team Player</w:t>
      </w:r>
      <w:r w:rsidR="003B49EA" w:rsidRPr="0042644B">
        <w:rPr>
          <w:sz w:val="60"/>
          <w:szCs w:val="60"/>
          <w:lang w:val="bg-BG"/>
        </w:rPr>
        <w:br/>
      </w:r>
    </w:p>
    <w:p w14:paraId="6CE83B67" w14:textId="73F273E2" w:rsidR="003B49EA" w:rsidRDefault="00364560" w:rsidP="003B49EA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Смятам, че екипът ни има повече от необходимото. Способности да се справим с всеки тип задача, бързи реакции, неподправен хумор.</w:t>
      </w:r>
      <w:r w:rsidR="003B0074">
        <w:rPr>
          <w:sz w:val="32"/>
          <w:szCs w:val="32"/>
        </w:rPr>
        <w:t xml:space="preserve"> </w:t>
      </w:r>
      <w:r w:rsidR="003B0074">
        <w:rPr>
          <w:sz w:val="32"/>
          <w:szCs w:val="32"/>
          <w:lang w:val="bg-BG"/>
        </w:rPr>
        <w:t xml:space="preserve">Сега не знам какво или кои са тия </w:t>
      </w:r>
      <w:r w:rsidR="003B0074">
        <w:rPr>
          <w:sz w:val="32"/>
          <w:szCs w:val="32"/>
        </w:rPr>
        <w:t>“Moonshot”</w:t>
      </w:r>
      <w:r w:rsidR="003B0074">
        <w:rPr>
          <w:sz w:val="32"/>
          <w:szCs w:val="32"/>
          <w:lang w:val="bg-BG"/>
        </w:rPr>
        <w:t>, ама щом всеки от аверите е получил тази хартиена покана, ще трябва да запретнем ръкави и да покоряваме наред.</w:t>
      </w:r>
    </w:p>
    <w:p w14:paraId="3754945F" w14:textId="42CCDDF3" w:rsidR="003B0074" w:rsidRDefault="003B0074" w:rsidP="003B49EA">
      <w:pPr>
        <w:rPr>
          <w:sz w:val="32"/>
          <w:szCs w:val="32"/>
          <w:lang w:val="bg-BG"/>
        </w:rPr>
      </w:pPr>
    </w:p>
    <w:p w14:paraId="486B7A29" w14:textId="605267AA" w:rsidR="003B0074" w:rsidRDefault="003B0074" w:rsidP="003B49EA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От началото на това мотивационно писмо не започнах да говоря директно за себе си, защото „аз“ в думата екип няма. И въпреки това съм на мисълта, че всички можем да изпъкнем пред останалите с нещото, в което сме най вещи. Но тънкия момент е в това да насочим тези умения към една обща цел, а именно покоряването на поредната жертва.</w:t>
      </w:r>
    </w:p>
    <w:p w14:paraId="545FBBF9" w14:textId="77BB29C7" w:rsidR="003B0074" w:rsidRDefault="003B0074" w:rsidP="003B49EA">
      <w:pPr>
        <w:rPr>
          <w:sz w:val="32"/>
          <w:szCs w:val="32"/>
          <w:lang w:val="bg-BG"/>
        </w:rPr>
      </w:pPr>
    </w:p>
    <w:p w14:paraId="623EADD4" w14:textId="2F399776" w:rsidR="003B0074" w:rsidRPr="00681111" w:rsidRDefault="003B0074" w:rsidP="003B49EA">
      <w:pPr>
        <w:rPr>
          <w:sz w:val="32"/>
          <w:szCs w:val="32"/>
        </w:rPr>
      </w:pPr>
      <w:r>
        <w:rPr>
          <w:sz w:val="32"/>
          <w:szCs w:val="32"/>
          <w:lang w:val="bg-BG"/>
        </w:rPr>
        <w:t>Пари винаги ще има, славата ще дойде след като покорим всичко що е там за покоряване</w:t>
      </w:r>
      <w:r w:rsidR="00B26836">
        <w:rPr>
          <w:sz w:val="32"/>
          <w:szCs w:val="32"/>
          <w:lang w:val="bg-BG"/>
        </w:rPr>
        <w:t xml:space="preserve">. Това е моята мотивация и съм убеден, че тази идеология е споделена сред членовете на </w:t>
      </w:r>
      <w:r w:rsidR="00B26836" w:rsidRPr="00B26836">
        <w:rPr>
          <w:b/>
          <w:bCs/>
          <w:sz w:val="40"/>
          <w:szCs w:val="40"/>
        </w:rPr>
        <w:t>Bang Bros</w:t>
      </w:r>
      <w:r w:rsidR="00B26836">
        <w:rPr>
          <w:sz w:val="32"/>
          <w:szCs w:val="32"/>
        </w:rPr>
        <w:t xml:space="preserve">. </w:t>
      </w:r>
      <w:r w:rsidR="00B26836">
        <w:rPr>
          <w:sz w:val="32"/>
          <w:szCs w:val="32"/>
        </w:rPr>
        <w:br/>
      </w:r>
      <w:r w:rsidR="00B26836">
        <w:rPr>
          <w:sz w:val="32"/>
          <w:szCs w:val="32"/>
        </w:rPr>
        <w:br/>
      </w:r>
      <w:r w:rsidR="00B26836">
        <w:rPr>
          <w:sz w:val="32"/>
          <w:szCs w:val="32"/>
          <w:lang w:val="bg-BG"/>
        </w:rPr>
        <w:t>Покорим ли „</w:t>
      </w:r>
      <w:r w:rsidR="00B26836">
        <w:rPr>
          <w:sz w:val="32"/>
          <w:szCs w:val="32"/>
        </w:rPr>
        <w:t xml:space="preserve">Moonshot” </w:t>
      </w:r>
      <w:r w:rsidR="00B26836">
        <w:rPr>
          <w:sz w:val="32"/>
          <w:szCs w:val="32"/>
          <w:lang w:val="bg-BG"/>
        </w:rPr>
        <w:t>по-големи предприемачи от нас няма да има, който се опита да се изправи срещу нас ще го посрещнем с всички сили и хитрини. Аз най-вероятно ще бъда човек за всич</w:t>
      </w:r>
      <w:r w:rsidR="00681111">
        <w:rPr>
          <w:sz w:val="32"/>
          <w:szCs w:val="32"/>
          <w:lang w:val="bg-BG"/>
        </w:rPr>
        <w:t xml:space="preserve">ко, защото и такива трябват. </w:t>
      </w:r>
      <w:r w:rsidR="00681111">
        <w:rPr>
          <w:sz w:val="32"/>
          <w:szCs w:val="32"/>
        </w:rPr>
        <w:t xml:space="preserve">DevOps </w:t>
      </w:r>
      <w:r w:rsidR="00681111">
        <w:rPr>
          <w:sz w:val="32"/>
          <w:szCs w:val="32"/>
          <w:lang w:val="bg-BG"/>
        </w:rPr>
        <w:t xml:space="preserve">за момента е нещото, по което си падам, а и както знаем девопсаджиите са хора за всичко. Само няма да работя като </w:t>
      </w:r>
      <w:r w:rsidR="00681111">
        <w:rPr>
          <w:sz w:val="32"/>
          <w:szCs w:val="32"/>
        </w:rPr>
        <w:t xml:space="preserve">HR. </w:t>
      </w:r>
    </w:p>
    <w:sectPr w:rsidR="003B0074" w:rsidRPr="00681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EA"/>
    <w:rsid w:val="00364560"/>
    <w:rsid w:val="003B0074"/>
    <w:rsid w:val="003B49EA"/>
    <w:rsid w:val="0042644B"/>
    <w:rsid w:val="00645252"/>
    <w:rsid w:val="00681111"/>
    <w:rsid w:val="006D3D74"/>
    <w:rsid w:val="0083569A"/>
    <w:rsid w:val="00A9204E"/>
    <w:rsid w:val="00B26836"/>
    <w:rsid w:val="00D9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4BB2E"/>
  <w15:chartTrackingRefBased/>
  <w15:docId w15:val="{91EAB9D3-225D-491D-8486-56DA9C8F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ro\AppData\Local\Microsoft\Office\16.0\DTS\en-US%7b585DAD8C-6278-4E2A-8161-3C4C725C4F10%7d\%7b39A61A7D-B588-4EB1-8C4D-E929035514A1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{39A61A7D-B588-4EB1-8C4D-E929035514A1}tf02786999_win32.dotx</Template>
  <TotalTime>84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Ziro</dc:creator>
  <cp:keywords/>
  <dc:description/>
  <cp:lastModifiedBy>Spasimir Trichkov</cp:lastModifiedBy>
  <cp:revision>1</cp:revision>
  <dcterms:created xsi:type="dcterms:W3CDTF">2021-10-09T14:04:00Z</dcterms:created>
  <dcterms:modified xsi:type="dcterms:W3CDTF">2021-10-09T15:29:00Z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